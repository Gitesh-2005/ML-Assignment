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1F632" w14:textId="6A4589C5" w:rsidR="00E03E13" w:rsidRDefault="00E03E13" w:rsidP="00911D09">
      <w:pPr>
        <w:ind w:left="3545"/>
        <w:rPr>
          <w:rFonts w:ascii="Times New Roman" w:hAnsi="Times New Roman" w:cs="Times New Roman"/>
        </w:rPr>
      </w:pPr>
      <w:r w:rsidRPr="00E03E13">
        <w:rPr>
          <w:rFonts w:ascii="Times New Roman" w:hAnsi="Times New Roman" w:cs="Times New Roman"/>
          <w:b/>
          <w:bCs/>
        </w:rPr>
        <w:t>Name:</w:t>
      </w:r>
      <w:r w:rsidRPr="00E03E13">
        <w:rPr>
          <w:rFonts w:ascii="Times New Roman" w:hAnsi="Times New Roman" w:cs="Times New Roman"/>
        </w:rPr>
        <w:t xml:space="preserve"> </w:t>
      </w:r>
      <w:r w:rsidR="00911D09">
        <w:rPr>
          <w:rFonts w:ascii="Times New Roman" w:hAnsi="Times New Roman" w:cs="Times New Roman"/>
        </w:rPr>
        <w:t>Gitesh Tamboli</w:t>
      </w:r>
    </w:p>
    <w:p w14:paraId="2E4A25A9" w14:textId="458B8B16" w:rsidR="00E03E13" w:rsidRDefault="00E03E13" w:rsidP="00911D09">
      <w:pPr>
        <w:ind w:left="3545"/>
        <w:rPr>
          <w:rFonts w:ascii="Times New Roman" w:hAnsi="Times New Roman" w:cs="Times New Roman"/>
        </w:rPr>
      </w:pPr>
      <w:r w:rsidRPr="00E03E13">
        <w:rPr>
          <w:rFonts w:ascii="Times New Roman" w:hAnsi="Times New Roman" w:cs="Times New Roman"/>
          <w:b/>
          <w:bCs/>
        </w:rPr>
        <w:t>Roll no:</w:t>
      </w:r>
      <w:r w:rsidRPr="00E03E13">
        <w:rPr>
          <w:rFonts w:ascii="Times New Roman" w:hAnsi="Times New Roman" w:cs="Times New Roman"/>
        </w:rPr>
        <w:t xml:space="preserve"> </w:t>
      </w:r>
      <w:r>
        <w:rPr>
          <w:rFonts w:ascii="Times New Roman" w:hAnsi="Times New Roman" w:cs="Times New Roman"/>
        </w:rPr>
        <w:t>28100</w:t>
      </w:r>
      <w:r w:rsidR="00911D09">
        <w:rPr>
          <w:rFonts w:ascii="Times New Roman" w:hAnsi="Times New Roman" w:cs="Times New Roman"/>
        </w:rPr>
        <w:t>7</w:t>
      </w:r>
    </w:p>
    <w:p w14:paraId="50CE90A0" w14:textId="780AABFA" w:rsidR="00E03E13" w:rsidRDefault="00E03E13" w:rsidP="00911D09">
      <w:pPr>
        <w:ind w:left="3545"/>
        <w:rPr>
          <w:rFonts w:ascii="Times New Roman" w:hAnsi="Times New Roman" w:cs="Times New Roman"/>
        </w:rPr>
      </w:pPr>
      <w:r w:rsidRPr="00E03E13">
        <w:rPr>
          <w:rFonts w:ascii="Times New Roman" w:hAnsi="Times New Roman" w:cs="Times New Roman"/>
          <w:b/>
          <w:bCs/>
        </w:rPr>
        <w:t>Batch:</w:t>
      </w:r>
      <w:r w:rsidRPr="00E03E13">
        <w:rPr>
          <w:rFonts w:ascii="Times New Roman" w:hAnsi="Times New Roman" w:cs="Times New Roman"/>
        </w:rPr>
        <w:t xml:space="preserve"> </w:t>
      </w:r>
      <w:r>
        <w:rPr>
          <w:rFonts w:ascii="Times New Roman" w:hAnsi="Times New Roman" w:cs="Times New Roman"/>
        </w:rPr>
        <w:t>A1</w:t>
      </w:r>
    </w:p>
    <w:p w14:paraId="29A35D78" w14:textId="77777777" w:rsidR="00911D09" w:rsidRDefault="00911D09" w:rsidP="00911D09">
      <w:pPr>
        <w:ind w:left="3545"/>
        <w:rPr>
          <w:rFonts w:ascii="Times New Roman" w:hAnsi="Times New Roman" w:cs="Times New Roman"/>
        </w:rPr>
      </w:pPr>
    </w:p>
    <w:p w14:paraId="5EC1E907" w14:textId="0D153147" w:rsidR="00E03E13" w:rsidRPr="00E03E13" w:rsidRDefault="00E03E13" w:rsidP="00E03E13">
      <w:pPr>
        <w:ind w:left="3545"/>
        <w:rPr>
          <w:rFonts w:ascii="Times New Roman" w:hAnsi="Times New Roman" w:cs="Times New Roman"/>
          <w:b/>
          <w:bCs/>
          <w:u w:val="single"/>
        </w:rPr>
      </w:pPr>
      <w:r w:rsidRPr="00E03E13">
        <w:rPr>
          <w:rFonts w:ascii="Times New Roman" w:hAnsi="Times New Roman" w:cs="Times New Roman"/>
          <w:b/>
          <w:bCs/>
          <w:u w:val="single"/>
        </w:rPr>
        <w:t xml:space="preserve">Assignment </w:t>
      </w:r>
      <w:r w:rsidR="00D25FF9">
        <w:rPr>
          <w:rFonts w:ascii="Times New Roman" w:hAnsi="Times New Roman" w:cs="Times New Roman"/>
          <w:b/>
          <w:bCs/>
          <w:u w:val="single"/>
        </w:rPr>
        <w:t>3</w:t>
      </w:r>
    </w:p>
    <w:p w14:paraId="6A29DE67" w14:textId="77777777" w:rsidR="00E03E13" w:rsidRDefault="00E03E13" w:rsidP="00E03E13">
      <w:pPr>
        <w:rPr>
          <w:rFonts w:ascii="Times New Roman" w:hAnsi="Times New Roman" w:cs="Times New Roman"/>
          <w:b/>
          <w:bCs/>
        </w:rPr>
      </w:pPr>
      <w:r w:rsidRPr="00E03E13">
        <w:rPr>
          <w:rFonts w:ascii="Times New Roman" w:hAnsi="Times New Roman" w:cs="Times New Roman"/>
          <w:b/>
          <w:bCs/>
        </w:rPr>
        <w:t>Statement:</w:t>
      </w:r>
    </w:p>
    <w:p w14:paraId="5015913A" w14:textId="01E4B565" w:rsidR="00E03E13" w:rsidRPr="00D25FF9" w:rsidRDefault="00E03E13" w:rsidP="00E03E13">
      <w:pPr>
        <w:rPr>
          <w:rFonts w:cs="Times New Roman"/>
        </w:rPr>
      </w:pPr>
      <w:r w:rsidRPr="00E03E13">
        <w:rPr>
          <w:rFonts w:ascii="Times New Roman" w:hAnsi="Times New Roman" w:cs="Times New Roman"/>
        </w:rPr>
        <w:br/>
      </w:r>
      <w:r w:rsidR="00D25FF9" w:rsidRPr="00D25FF9">
        <w:rPr>
          <w:rFonts w:cs="Times New Roman"/>
        </w:rPr>
        <w:t>Q. Visualize the data using R/Python by plotting the graphs for assignment no. 1 and 2. Consider a suitable dataset. Use the following types of plots:</w:t>
      </w:r>
      <w:r w:rsidR="00D25FF9" w:rsidRPr="00D25FF9">
        <w:rPr>
          <w:rFonts w:cs="Times New Roman"/>
        </w:rPr>
        <w:br/>
        <w:t>a) Scatter Plot</w:t>
      </w:r>
      <w:r w:rsidR="00D25FF9" w:rsidRPr="00D25FF9">
        <w:rPr>
          <w:rFonts w:cs="Times New Roman"/>
        </w:rPr>
        <w:br/>
        <w:t>b) Bar Plot</w:t>
      </w:r>
      <w:r w:rsidR="00D25FF9" w:rsidRPr="00D25FF9">
        <w:rPr>
          <w:rFonts w:cs="Times New Roman"/>
        </w:rPr>
        <w:br/>
        <w:t>c) Box Plot</w:t>
      </w:r>
      <w:r w:rsidR="00D25FF9" w:rsidRPr="00D25FF9">
        <w:rPr>
          <w:rFonts w:cs="Times New Roman"/>
        </w:rPr>
        <w:br/>
        <w:t>d) Pie Chart</w:t>
      </w:r>
      <w:r w:rsidR="00D25FF9" w:rsidRPr="00D25FF9">
        <w:rPr>
          <w:rFonts w:cs="Times New Roman"/>
        </w:rPr>
        <w:br/>
        <w:t>e) Line Chart</w:t>
      </w:r>
    </w:p>
    <w:p w14:paraId="6CB57B34" w14:textId="77777777" w:rsidR="00E03E13" w:rsidRPr="00E03E13" w:rsidRDefault="00E03E13" w:rsidP="00E03E13">
      <w:pPr>
        <w:rPr>
          <w:rFonts w:ascii="Times New Roman" w:hAnsi="Times New Roman" w:cs="Times New Roman"/>
        </w:rPr>
      </w:pPr>
    </w:p>
    <w:p w14:paraId="79F4BB8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Objective:</w:t>
      </w:r>
    </w:p>
    <w:p w14:paraId="3CCC1D03"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This assignment focuses on exploring and preparing a dataset through statistical and visualization techniques.</w:t>
      </w:r>
    </w:p>
    <w:p w14:paraId="7D81E19D"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Develop an understanding of computing and interpreting summary statistics for various features.</w:t>
      </w:r>
    </w:p>
    <w:p w14:paraId="7AB948F4"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Leverage visualizations to examine data distributions and identify patterns.</w:t>
      </w:r>
    </w:p>
    <w:p w14:paraId="3130C1D6"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Execute essential data cleaning, integration, and transformation procedures.</w:t>
      </w:r>
    </w:p>
    <w:p w14:paraId="3688F8B3" w14:textId="77777777" w:rsidR="00911D09" w:rsidRPr="00911D09" w:rsidRDefault="00911D09" w:rsidP="00911D09">
      <w:pPr>
        <w:numPr>
          <w:ilvl w:val="0"/>
          <w:numId w:val="20"/>
        </w:numPr>
        <w:rPr>
          <w:rFonts w:ascii="Times New Roman" w:hAnsi="Times New Roman" w:cs="Times New Roman"/>
        </w:rPr>
      </w:pPr>
      <w:r w:rsidRPr="00911D09">
        <w:rPr>
          <w:rFonts w:ascii="Times New Roman" w:hAnsi="Times New Roman" w:cs="Times New Roman"/>
        </w:rPr>
        <w:t>Construct a classification model for predictive analysis.</w:t>
      </w:r>
    </w:p>
    <w:p w14:paraId="3FB9A938"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Resources Used:</w:t>
      </w:r>
    </w:p>
    <w:p w14:paraId="509D9A0A" w14:textId="77777777" w:rsidR="00911D09" w:rsidRP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Software: Google Colab</w:t>
      </w:r>
    </w:p>
    <w:p w14:paraId="492B6386" w14:textId="77777777" w:rsidR="00911D09" w:rsidRPr="00911D09" w:rsidRDefault="00911D09" w:rsidP="00911D09">
      <w:pPr>
        <w:numPr>
          <w:ilvl w:val="0"/>
          <w:numId w:val="21"/>
        </w:numPr>
        <w:rPr>
          <w:rFonts w:ascii="Times New Roman" w:hAnsi="Times New Roman" w:cs="Times New Roman"/>
        </w:rPr>
      </w:pPr>
      <w:r w:rsidRPr="00911D09">
        <w:rPr>
          <w:rFonts w:ascii="Times New Roman" w:hAnsi="Times New Roman" w:cs="Times New Roman"/>
        </w:rPr>
        <w:t>Libraries: Pandas, Scikit-learn, Matplotlib, Seaborn</w:t>
      </w:r>
    </w:p>
    <w:p w14:paraId="2095E91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Introduction to Data Analysis and Classification:</w:t>
      </w:r>
    </w:p>
    <w:p w14:paraId="321CEAC8"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Data analysis involves summarizing, visualizing, and refining datasets for effective modeling.</w:t>
      </w:r>
    </w:p>
    <w:p w14:paraId="1A67CE0E"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Classification models predict categorical outcomes using input features.</w:t>
      </w:r>
    </w:p>
    <w:p w14:paraId="1B58A8EF" w14:textId="77777777" w:rsidR="00911D09" w:rsidRPr="00911D09" w:rsidRDefault="00911D09" w:rsidP="00911D09">
      <w:pPr>
        <w:numPr>
          <w:ilvl w:val="0"/>
          <w:numId w:val="22"/>
        </w:numPr>
        <w:rPr>
          <w:rFonts w:ascii="Times New Roman" w:hAnsi="Times New Roman" w:cs="Times New Roman"/>
        </w:rPr>
      </w:pPr>
      <w:r w:rsidRPr="00911D09">
        <w:rPr>
          <w:rFonts w:ascii="Times New Roman" w:hAnsi="Times New Roman" w:cs="Times New Roman"/>
        </w:rPr>
        <w:t>The dataset includes maternal health indicators such as blood pressure, glucose levels, heart rate, and corresponding risk labels.</w:t>
      </w:r>
    </w:p>
    <w:p w14:paraId="335594FE"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Methodology:</w:t>
      </w:r>
    </w:p>
    <w:p w14:paraId="7541A8A4"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Summary Statistics Computation: </w:t>
      </w:r>
    </w:p>
    <w:p w14:paraId="72EF89A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Calculate essential statistical measures, including minimum, maximum, mean, range, standard deviation, variance, and percentiles for each feature.</w:t>
      </w:r>
    </w:p>
    <w:p w14:paraId="6A8078B3"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Feature Distribution Visualization: </w:t>
      </w:r>
    </w:p>
    <w:p w14:paraId="5DA34B4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Utilize histograms and other visualization techniques to analyze numerical feature distributions.</w:t>
      </w:r>
    </w:p>
    <w:p w14:paraId="5C8CFF32"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Cleaning and Preprocessing: </w:t>
      </w:r>
    </w:p>
    <w:p w14:paraId="282717C7"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Detect and manage missing values while addressing inconsistencies.</w:t>
      </w:r>
    </w:p>
    <w:p w14:paraId="7EC7F55F"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Normalize or scale numerical attributes when required.</w:t>
      </w:r>
    </w:p>
    <w:p w14:paraId="581D33AC"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Data Integration and Transformation: </w:t>
      </w:r>
    </w:p>
    <w:p w14:paraId="7354388E"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Merge datasets where necessary and encode categorical variables for improved processing.</w:t>
      </w:r>
    </w:p>
    <w:p w14:paraId="010A8F15"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Apply feature engineering to enhance data representation.</w:t>
      </w:r>
    </w:p>
    <w:p w14:paraId="0D1FD6E6" w14:textId="77777777" w:rsidR="00911D09" w:rsidRPr="00911D09" w:rsidRDefault="00911D09" w:rsidP="00911D09">
      <w:pPr>
        <w:numPr>
          <w:ilvl w:val="0"/>
          <w:numId w:val="23"/>
        </w:numPr>
        <w:rPr>
          <w:rFonts w:ascii="Times New Roman" w:hAnsi="Times New Roman" w:cs="Times New Roman"/>
        </w:rPr>
      </w:pPr>
      <w:r w:rsidRPr="00911D09">
        <w:rPr>
          <w:rFonts w:ascii="Times New Roman" w:hAnsi="Times New Roman" w:cs="Times New Roman"/>
        </w:rPr>
        <w:t xml:space="preserve">Model Development (Classification): </w:t>
      </w:r>
    </w:p>
    <w:p w14:paraId="1983E6DD"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Select an appropriate classification algorithm, such as Logistic Regression, Decision Tree, Random Forest, or SVM.</w:t>
      </w:r>
    </w:p>
    <w:p w14:paraId="743C58D4" w14:textId="77777777" w:rsidR="00911D09" w:rsidRPr="00911D09" w:rsidRDefault="00911D09" w:rsidP="00911D09">
      <w:pPr>
        <w:numPr>
          <w:ilvl w:val="1"/>
          <w:numId w:val="23"/>
        </w:numPr>
        <w:rPr>
          <w:rFonts w:ascii="Times New Roman" w:hAnsi="Times New Roman" w:cs="Times New Roman"/>
        </w:rPr>
      </w:pPr>
      <w:r w:rsidRPr="00911D09">
        <w:rPr>
          <w:rFonts w:ascii="Times New Roman" w:hAnsi="Times New Roman" w:cs="Times New Roman"/>
        </w:rPr>
        <w:t>Train and assess the model using relevant performance metrics.</w:t>
      </w:r>
    </w:p>
    <w:p w14:paraId="4A28A979"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Advantages:</w:t>
      </w:r>
    </w:p>
    <w:p w14:paraId="14FA7122"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Strengthens comprehension of data attributes and distributions.</w:t>
      </w:r>
    </w:p>
    <w:p w14:paraId="66D2E796"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lastRenderedPageBreak/>
        <w:t>Enhances predictive model accuracy through effective preprocessing.</w:t>
      </w:r>
    </w:p>
    <w:p w14:paraId="440B5536" w14:textId="77777777" w:rsidR="00911D09" w:rsidRPr="00911D09" w:rsidRDefault="00911D09" w:rsidP="00911D09">
      <w:pPr>
        <w:numPr>
          <w:ilvl w:val="0"/>
          <w:numId w:val="24"/>
        </w:numPr>
        <w:rPr>
          <w:rFonts w:ascii="Times New Roman" w:hAnsi="Times New Roman" w:cs="Times New Roman"/>
        </w:rPr>
      </w:pPr>
      <w:r w:rsidRPr="00911D09">
        <w:rPr>
          <w:rFonts w:ascii="Times New Roman" w:hAnsi="Times New Roman" w:cs="Times New Roman"/>
        </w:rPr>
        <w:t>Supports data-driven decision-making, particularly in healthcare applications.</w:t>
      </w:r>
    </w:p>
    <w:p w14:paraId="01D0CBCB" w14:textId="77777777"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Disadvantages:</w:t>
      </w:r>
    </w:p>
    <w:p w14:paraId="4226CFB0"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Requires meticulous handling of missing and inconsistent data to prevent biases.</w:t>
      </w:r>
    </w:p>
    <w:p w14:paraId="65FA5B78" w14:textId="77777777" w:rsidR="00911D09" w:rsidRPr="00911D09" w:rsidRDefault="00911D09" w:rsidP="00911D09">
      <w:pPr>
        <w:numPr>
          <w:ilvl w:val="0"/>
          <w:numId w:val="25"/>
        </w:numPr>
        <w:rPr>
          <w:rFonts w:ascii="Times New Roman" w:hAnsi="Times New Roman" w:cs="Times New Roman"/>
        </w:rPr>
      </w:pPr>
      <w:r w:rsidRPr="00911D09">
        <w:rPr>
          <w:rFonts w:ascii="Times New Roman" w:hAnsi="Times New Roman" w:cs="Times New Roman"/>
        </w:rPr>
        <w:t>Model performance is influenced by dataset quality and preprocessing strategies.</w:t>
      </w:r>
    </w:p>
    <w:p w14:paraId="61C86F5C" w14:textId="77777777" w:rsidR="00244C4F" w:rsidRPr="00911D09" w:rsidRDefault="00244C4F" w:rsidP="00E03E13"/>
    <w:p w14:paraId="3E494D33" w14:textId="6228A779" w:rsidR="00753413" w:rsidRDefault="00753413" w:rsidP="00E03E13">
      <w:pPr>
        <w:rPr>
          <w:b/>
          <w:bCs/>
        </w:rPr>
      </w:pPr>
      <w:r w:rsidRPr="00753413">
        <w:rPr>
          <w:b/>
          <w:bCs/>
        </w:rPr>
        <w:t>Graphs:</w:t>
      </w:r>
    </w:p>
    <w:p w14:paraId="3F6E548E" w14:textId="77777777" w:rsidR="00753413" w:rsidRDefault="00753413" w:rsidP="00E03E13">
      <w:pPr>
        <w:rPr>
          <w:b/>
          <w:bCs/>
        </w:rPr>
      </w:pPr>
    </w:p>
    <w:tbl>
      <w:tblPr>
        <w:tblStyle w:val="TableGrid"/>
        <w:tblW w:w="11232" w:type="dxa"/>
        <w:tblLook w:val="04A0" w:firstRow="1" w:lastRow="0" w:firstColumn="1" w:lastColumn="0" w:noHBand="0" w:noVBand="1"/>
      </w:tblPr>
      <w:tblGrid>
        <w:gridCol w:w="5268"/>
        <w:gridCol w:w="5964"/>
      </w:tblGrid>
      <w:tr w:rsidR="00753413" w14:paraId="29A0C2F6" w14:textId="77777777" w:rsidTr="00753413">
        <w:tc>
          <w:tcPr>
            <w:tcW w:w="5268" w:type="dxa"/>
          </w:tcPr>
          <w:p w14:paraId="0415A67D" w14:textId="53A286FC" w:rsidR="00753413" w:rsidRDefault="00753413" w:rsidP="00E03E13">
            <w:pPr>
              <w:rPr>
                <w:b/>
                <w:bCs/>
              </w:rPr>
            </w:pPr>
            <w:r w:rsidRPr="00753413">
              <w:rPr>
                <w:b/>
                <w:bCs/>
                <w:noProof/>
              </w:rPr>
              <w:drawing>
                <wp:inline distT="0" distB="0" distL="0" distR="0" wp14:anchorId="1D2156DA" wp14:editId="6707283D">
                  <wp:extent cx="3040380" cy="3169920"/>
                  <wp:effectExtent l="0" t="0" r="7620" b="0"/>
                  <wp:docPr id="36820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20386" name=""/>
                          <pic:cNvPicPr/>
                        </pic:nvPicPr>
                        <pic:blipFill>
                          <a:blip r:embed="rId5"/>
                          <a:stretch>
                            <a:fillRect/>
                          </a:stretch>
                        </pic:blipFill>
                        <pic:spPr>
                          <a:xfrm>
                            <a:off x="0" y="0"/>
                            <a:ext cx="3046363" cy="3176158"/>
                          </a:xfrm>
                          <a:prstGeom prst="rect">
                            <a:avLst/>
                          </a:prstGeom>
                        </pic:spPr>
                      </pic:pic>
                    </a:graphicData>
                  </a:graphic>
                </wp:inline>
              </w:drawing>
            </w:r>
          </w:p>
        </w:tc>
        <w:tc>
          <w:tcPr>
            <w:tcW w:w="5964" w:type="dxa"/>
          </w:tcPr>
          <w:p w14:paraId="4DA0B731" w14:textId="157BAF73" w:rsidR="00753413" w:rsidRDefault="00753413" w:rsidP="00E03E13">
            <w:pPr>
              <w:rPr>
                <w:b/>
                <w:bCs/>
              </w:rPr>
            </w:pPr>
            <w:r w:rsidRPr="00753413">
              <w:rPr>
                <w:b/>
                <w:bCs/>
                <w:noProof/>
              </w:rPr>
              <w:drawing>
                <wp:inline distT="0" distB="0" distL="0" distR="0" wp14:anchorId="45067A29" wp14:editId="6BB574D4">
                  <wp:extent cx="3314700" cy="3162300"/>
                  <wp:effectExtent l="0" t="0" r="0" b="0"/>
                  <wp:docPr id="2077116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7116943" name=""/>
                          <pic:cNvPicPr/>
                        </pic:nvPicPr>
                        <pic:blipFill>
                          <a:blip r:embed="rId6"/>
                          <a:stretch>
                            <a:fillRect/>
                          </a:stretch>
                        </pic:blipFill>
                        <pic:spPr>
                          <a:xfrm>
                            <a:off x="0" y="0"/>
                            <a:ext cx="3343345" cy="3189628"/>
                          </a:xfrm>
                          <a:prstGeom prst="rect">
                            <a:avLst/>
                          </a:prstGeom>
                        </pic:spPr>
                      </pic:pic>
                    </a:graphicData>
                  </a:graphic>
                </wp:inline>
              </w:drawing>
            </w:r>
          </w:p>
        </w:tc>
      </w:tr>
      <w:tr w:rsidR="00753413" w14:paraId="056E257F" w14:textId="77777777" w:rsidTr="00753413">
        <w:tc>
          <w:tcPr>
            <w:tcW w:w="5268" w:type="dxa"/>
          </w:tcPr>
          <w:p w14:paraId="17641EB4" w14:textId="6C8D759C" w:rsidR="00753413" w:rsidRDefault="00753413" w:rsidP="00E03E13">
            <w:pPr>
              <w:rPr>
                <w:b/>
                <w:bCs/>
              </w:rPr>
            </w:pPr>
            <w:r w:rsidRPr="00753413">
              <w:rPr>
                <w:b/>
                <w:bCs/>
                <w:noProof/>
              </w:rPr>
              <w:drawing>
                <wp:inline distT="0" distB="0" distL="0" distR="0" wp14:anchorId="09E5DB5C" wp14:editId="7ADC54D8">
                  <wp:extent cx="3208020" cy="2948940"/>
                  <wp:effectExtent l="0" t="0" r="0" b="3810"/>
                  <wp:docPr id="14906630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663084" name=""/>
                          <pic:cNvPicPr/>
                        </pic:nvPicPr>
                        <pic:blipFill>
                          <a:blip r:embed="rId7"/>
                          <a:stretch>
                            <a:fillRect/>
                          </a:stretch>
                        </pic:blipFill>
                        <pic:spPr>
                          <a:xfrm>
                            <a:off x="0" y="0"/>
                            <a:ext cx="3229352" cy="2968549"/>
                          </a:xfrm>
                          <a:prstGeom prst="rect">
                            <a:avLst/>
                          </a:prstGeom>
                        </pic:spPr>
                      </pic:pic>
                    </a:graphicData>
                  </a:graphic>
                </wp:inline>
              </w:drawing>
            </w:r>
          </w:p>
        </w:tc>
        <w:tc>
          <w:tcPr>
            <w:tcW w:w="5964" w:type="dxa"/>
          </w:tcPr>
          <w:p w14:paraId="76FA8FDE" w14:textId="2DA677BB" w:rsidR="00753413" w:rsidRDefault="00753413" w:rsidP="00E03E13">
            <w:pPr>
              <w:rPr>
                <w:b/>
                <w:bCs/>
              </w:rPr>
            </w:pPr>
            <w:r w:rsidRPr="00753413">
              <w:rPr>
                <w:b/>
                <w:bCs/>
                <w:noProof/>
              </w:rPr>
              <w:drawing>
                <wp:inline distT="0" distB="0" distL="0" distR="0" wp14:anchorId="664C032B" wp14:editId="43DAAF3F">
                  <wp:extent cx="3220993" cy="2994025"/>
                  <wp:effectExtent l="0" t="0" r="0" b="0"/>
                  <wp:docPr id="1441056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056844" name=""/>
                          <pic:cNvPicPr/>
                        </pic:nvPicPr>
                        <pic:blipFill>
                          <a:blip r:embed="rId8"/>
                          <a:stretch>
                            <a:fillRect/>
                          </a:stretch>
                        </pic:blipFill>
                        <pic:spPr>
                          <a:xfrm>
                            <a:off x="0" y="0"/>
                            <a:ext cx="3236983" cy="3008889"/>
                          </a:xfrm>
                          <a:prstGeom prst="rect">
                            <a:avLst/>
                          </a:prstGeom>
                        </pic:spPr>
                      </pic:pic>
                    </a:graphicData>
                  </a:graphic>
                </wp:inline>
              </w:drawing>
            </w:r>
          </w:p>
        </w:tc>
      </w:tr>
      <w:tr w:rsidR="00753413" w14:paraId="37B0DDB7" w14:textId="77777777" w:rsidTr="00753413">
        <w:trPr>
          <w:gridAfter w:val="1"/>
          <w:wAfter w:w="5964" w:type="dxa"/>
        </w:trPr>
        <w:tc>
          <w:tcPr>
            <w:tcW w:w="5268" w:type="dxa"/>
          </w:tcPr>
          <w:p w14:paraId="3DC5DD82" w14:textId="17367B3E" w:rsidR="00753413" w:rsidRPr="00753413" w:rsidRDefault="00753413" w:rsidP="00E03E13">
            <w:pPr>
              <w:rPr>
                <w:b/>
                <w:bCs/>
              </w:rPr>
            </w:pPr>
            <w:r w:rsidRPr="00753413">
              <w:rPr>
                <w:b/>
                <w:bCs/>
                <w:noProof/>
              </w:rPr>
              <w:lastRenderedPageBreak/>
              <w:drawing>
                <wp:inline distT="0" distB="0" distL="0" distR="0" wp14:anchorId="2022B11F" wp14:editId="309B0386">
                  <wp:extent cx="3124200" cy="2239645"/>
                  <wp:effectExtent l="0" t="0" r="0" b="8255"/>
                  <wp:docPr id="5923034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215069" name=""/>
                          <pic:cNvPicPr/>
                        </pic:nvPicPr>
                        <pic:blipFill>
                          <a:blip r:embed="rId9"/>
                          <a:stretch>
                            <a:fillRect/>
                          </a:stretch>
                        </pic:blipFill>
                        <pic:spPr>
                          <a:xfrm>
                            <a:off x="0" y="0"/>
                            <a:ext cx="3145819" cy="2255143"/>
                          </a:xfrm>
                          <a:prstGeom prst="rect">
                            <a:avLst/>
                          </a:prstGeom>
                        </pic:spPr>
                      </pic:pic>
                    </a:graphicData>
                  </a:graphic>
                </wp:inline>
              </w:drawing>
            </w:r>
          </w:p>
        </w:tc>
      </w:tr>
    </w:tbl>
    <w:p w14:paraId="7363AB68" w14:textId="77777777" w:rsidR="00753413" w:rsidRDefault="00753413" w:rsidP="00E03E13">
      <w:pPr>
        <w:rPr>
          <w:b/>
          <w:bCs/>
        </w:rPr>
      </w:pPr>
    </w:p>
    <w:p w14:paraId="6189DC1E" w14:textId="00CE6184" w:rsidR="00911D09" w:rsidRPr="00911D09" w:rsidRDefault="00911D09" w:rsidP="00911D09">
      <w:pPr>
        <w:rPr>
          <w:rFonts w:ascii="Times New Roman" w:hAnsi="Times New Roman" w:cs="Times New Roman"/>
          <w:b/>
          <w:bCs/>
        </w:rPr>
      </w:pPr>
      <w:r w:rsidRPr="00911D09">
        <w:rPr>
          <w:rFonts w:ascii="Times New Roman" w:hAnsi="Times New Roman" w:cs="Times New Roman"/>
          <w:b/>
          <w:bCs/>
        </w:rPr>
        <w:t>Conclusion:</w:t>
      </w:r>
    </w:p>
    <w:p w14:paraId="04EF9CBA" w14:textId="77777777" w:rsidR="00911D09" w:rsidRPr="00911D09" w:rsidRDefault="00911D09" w:rsidP="00911D09">
      <w:pPr>
        <w:rPr>
          <w:rFonts w:ascii="Times New Roman" w:hAnsi="Times New Roman" w:cs="Times New Roman"/>
        </w:rPr>
      </w:pPr>
      <w:r w:rsidRPr="00911D09">
        <w:rPr>
          <w:rFonts w:ascii="Times New Roman" w:hAnsi="Times New Roman" w:cs="Times New Roman"/>
        </w:rPr>
        <w:t>This assignment provided practical experience in dataset analysis by computing summary statistics and visualizing feature distributions. We implemented key preprocessing steps, including data cleaning, integration, and transformation. Finally, we developed and assessed a classification model to predict maternal health risks. These processes are essential for making informed, data-driven decisions in healthcare analytics.</w:t>
      </w:r>
    </w:p>
    <w:p w14:paraId="519697B2" w14:textId="77777777" w:rsidR="00435199" w:rsidRPr="00753413" w:rsidRDefault="00435199" w:rsidP="00E03E13">
      <w:pPr>
        <w:rPr>
          <w:b/>
          <w:bCs/>
        </w:rPr>
      </w:pPr>
    </w:p>
    <w:sectPr w:rsidR="00435199" w:rsidRPr="00753413">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3004A2C"/>
    <w:multiLevelType w:val="multilevel"/>
    <w:tmpl w:val="5C50D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3476140"/>
    <w:multiLevelType w:val="multilevel"/>
    <w:tmpl w:val="346C5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36436D6"/>
    <w:multiLevelType w:val="multilevel"/>
    <w:tmpl w:val="E9227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150FF4"/>
    <w:multiLevelType w:val="multilevel"/>
    <w:tmpl w:val="544E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AD573D"/>
    <w:multiLevelType w:val="multilevel"/>
    <w:tmpl w:val="0FF23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AC6FC2"/>
    <w:multiLevelType w:val="multilevel"/>
    <w:tmpl w:val="48F2C6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5D5925"/>
    <w:multiLevelType w:val="multilevel"/>
    <w:tmpl w:val="31562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E94B93"/>
    <w:multiLevelType w:val="multilevel"/>
    <w:tmpl w:val="08480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034BB0"/>
    <w:multiLevelType w:val="multilevel"/>
    <w:tmpl w:val="AEFA4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9C6BBE"/>
    <w:multiLevelType w:val="multilevel"/>
    <w:tmpl w:val="68C0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EA08EE"/>
    <w:multiLevelType w:val="multilevel"/>
    <w:tmpl w:val="662C45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033B3C"/>
    <w:multiLevelType w:val="multilevel"/>
    <w:tmpl w:val="72825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797306A"/>
    <w:multiLevelType w:val="multilevel"/>
    <w:tmpl w:val="08D2C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CE4A13"/>
    <w:multiLevelType w:val="multilevel"/>
    <w:tmpl w:val="EAAA1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5AF559B"/>
    <w:multiLevelType w:val="multilevel"/>
    <w:tmpl w:val="EADCB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130292"/>
    <w:multiLevelType w:val="multilevel"/>
    <w:tmpl w:val="72CA1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B302CA"/>
    <w:multiLevelType w:val="multilevel"/>
    <w:tmpl w:val="7E946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D853F4"/>
    <w:multiLevelType w:val="multilevel"/>
    <w:tmpl w:val="FFB45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9DF39A6"/>
    <w:multiLevelType w:val="multilevel"/>
    <w:tmpl w:val="92A07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4E4E9F"/>
    <w:multiLevelType w:val="multilevel"/>
    <w:tmpl w:val="E86C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19607615">
    <w:abstractNumId w:val="0"/>
  </w:num>
  <w:num w:numId="2" w16cid:durableId="1760640496">
    <w:abstractNumId w:val="1"/>
  </w:num>
  <w:num w:numId="3" w16cid:durableId="1771973945">
    <w:abstractNumId w:val="2"/>
  </w:num>
  <w:num w:numId="4" w16cid:durableId="221259426">
    <w:abstractNumId w:val="3"/>
  </w:num>
  <w:num w:numId="5" w16cid:durableId="1073893565">
    <w:abstractNumId w:val="7"/>
  </w:num>
  <w:num w:numId="6" w16cid:durableId="446124064">
    <w:abstractNumId w:val="12"/>
  </w:num>
  <w:num w:numId="7" w16cid:durableId="1578394982">
    <w:abstractNumId w:val="13"/>
  </w:num>
  <w:num w:numId="8" w16cid:durableId="1633250260">
    <w:abstractNumId w:val="19"/>
  </w:num>
  <w:num w:numId="9" w16cid:durableId="478041384">
    <w:abstractNumId w:val="22"/>
  </w:num>
  <w:num w:numId="10" w16cid:durableId="1890916641">
    <w:abstractNumId w:val="14"/>
  </w:num>
  <w:num w:numId="11" w16cid:durableId="1448310251">
    <w:abstractNumId w:val="18"/>
  </w:num>
  <w:num w:numId="12" w16cid:durableId="1083838762">
    <w:abstractNumId w:val="4"/>
  </w:num>
  <w:num w:numId="13" w16cid:durableId="792987028">
    <w:abstractNumId w:val="9"/>
  </w:num>
  <w:num w:numId="14" w16cid:durableId="1252273002">
    <w:abstractNumId w:val="15"/>
  </w:num>
  <w:num w:numId="15" w16cid:durableId="732435583">
    <w:abstractNumId w:val="20"/>
  </w:num>
  <w:num w:numId="16" w16cid:durableId="97650482">
    <w:abstractNumId w:val="23"/>
  </w:num>
  <w:num w:numId="17" w16cid:durableId="1733191506">
    <w:abstractNumId w:val="8"/>
  </w:num>
  <w:num w:numId="18" w16cid:durableId="1702440411">
    <w:abstractNumId w:val="17"/>
  </w:num>
  <w:num w:numId="19" w16cid:durableId="1415323586">
    <w:abstractNumId w:val="24"/>
  </w:num>
  <w:num w:numId="20" w16cid:durableId="257762352">
    <w:abstractNumId w:val="21"/>
  </w:num>
  <w:num w:numId="21" w16cid:durableId="1180005611">
    <w:abstractNumId w:val="6"/>
  </w:num>
  <w:num w:numId="22" w16cid:durableId="658702602">
    <w:abstractNumId w:val="16"/>
  </w:num>
  <w:num w:numId="23" w16cid:durableId="831724676">
    <w:abstractNumId w:val="10"/>
  </w:num>
  <w:num w:numId="24" w16cid:durableId="247085463">
    <w:abstractNumId w:val="11"/>
  </w:num>
  <w:num w:numId="25" w16cid:durableId="199472054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90BFF"/>
    <w:rsid w:val="00244C4F"/>
    <w:rsid w:val="00435199"/>
    <w:rsid w:val="00753413"/>
    <w:rsid w:val="008166BC"/>
    <w:rsid w:val="00832F43"/>
    <w:rsid w:val="008E0C2C"/>
    <w:rsid w:val="008E399A"/>
    <w:rsid w:val="00911D09"/>
    <w:rsid w:val="00A16B6A"/>
    <w:rsid w:val="00B76E5B"/>
    <w:rsid w:val="00C51CE3"/>
    <w:rsid w:val="00CE0598"/>
    <w:rsid w:val="00D25FF9"/>
    <w:rsid w:val="00E0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43FE1DB"/>
  <w15:chartTrackingRefBased/>
  <w15:docId w15:val="{125276D1-9063-4393-BA16-25703188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NormalWeb">
    <w:name w:val="Normal (Web)"/>
    <w:basedOn w:val="Normal"/>
    <w:uiPriority w:val="99"/>
    <w:semiHidden/>
    <w:unhideWhenUsed/>
    <w:rsid w:val="00D25FF9"/>
    <w:rPr>
      <w:rFonts w:ascii="Times New Roman" w:hAnsi="Times New Roman" w:cs="Mangal"/>
      <w:szCs w:val="21"/>
    </w:rPr>
  </w:style>
  <w:style w:type="table" w:styleId="TableGrid">
    <w:name w:val="Table Grid"/>
    <w:basedOn w:val="TableNormal"/>
    <w:uiPriority w:val="59"/>
    <w:rsid w:val="007534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928325">
      <w:bodyDiv w:val="1"/>
      <w:marLeft w:val="0"/>
      <w:marRight w:val="0"/>
      <w:marTop w:val="0"/>
      <w:marBottom w:val="0"/>
      <w:divBdr>
        <w:top w:val="none" w:sz="0" w:space="0" w:color="auto"/>
        <w:left w:val="none" w:sz="0" w:space="0" w:color="auto"/>
        <w:bottom w:val="none" w:sz="0" w:space="0" w:color="auto"/>
        <w:right w:val="none" w:sz="0" w:space="0" w:color="auto"/>
      </w:divBdr>
    </w:div>
    <w:div w:id="117770583">
      <w:bodyDiv w:val="1"/>
      <w:marLeft w:val="0"/>
      <w:marRight w:val="0"/>
      <w:marTop w:val="0"/>
      <w:marBottom w:val="0"/>
      <w:divBdr>
        <w:top w:val="none" w:sz="0" w:space="0" w:color="auto"/>
        <w:left w:val="none" w:sz="0" w:space="0" w:color="auto"/>
        <w:bottom w:val="none" w:sz="0" w:space="0" w:color="auto"/>
        <w:right w:val="none" w:sz="0" w:space="0" w:color="auto"/>
      </w:divBdr>
    </w:div>
    <w:div w:id="280192800">
      <w:bodyDiv w:val="1"/>
      <w:marLeft w:val="0"/>
      <w:marRight w:val="0"/>
      <w:marTop w:val="0"/>
      <w:marBottom w:val="0"/>
      <w:divBdr>
        <w:top w:val="none" w:sz="0" w:space="0" w:color="auto"/>
        <w:left w:val="none" w:sz="0" w:space="0" w:color="auto"/>
        <w:bottom w:val="none" w:sz="0" w:space="0" w:color="auto"/>
        <w:right w:val="none" w:sz="0" w:space="0" w:color="auto"/>
      </w:divBdr>
    </w:div>
    <w:div w:id="297221040">
      <w:bodyDiv w:val="1"/>
      <w:marLeft w:val="0"/>
      <w:marRight w:val="0"/>
      <w:marTop w:val="0"/>
      <w:marBottom w:val="0"/>
      <w:divBdr>
        <w:top w:val="none" w:sz="0" w:space="0" w:color="auto"/>
        <w:left w:val="none" w:sz="0" w:space="0" w:color="auto"/>
        <w:bottom w:val="none" w:sz="0" w:space="0" w:color="auto"/>
        <w:right w:val="none" w:sz="0" w:space="0" w:color="auto"/>
      </w:divBdr>
    </w:div>
    <w:div w:id="311059971">
      <w:bodyDiv w:val="1"/>
      <w:marLeft w:val="0"/>
      <w:marRight w:val="0"/>
      <w:marTop w:val="0"/>
      <w:marBottom w:val="0"/>
      <w:divBdr>
        <w:top w:val="none" w:sz="0" w:space="0" w:color="auto"/>
        <w:left w:val="none" w:sz="0" w:space="0" w:color="auto"/>
        <w:bottom w:val="none" w:sz="0" w:space="0" w:color="auto"/>
        <w:right w:val="none" w:sz="0" w:space="0" w:color="auto"/>
      </w:divBdr>
    </w:div>
    <w:div w:id="370425484">
      <w:bodyDiv w:val="1"/>
      <w:marLeft w:val="0"/>
      <w:marRight w:val="0"/>
      <w:marTop w:val="0"/>
      <w:marBottom w:val="0"/>
      <w:divBdr>
        <w:top w:val="none" w:sz="0" w:space="0" w:color="auto"/>
        <w:left w:val="none" w:sz="0" w:space="0" w:color="auto"/>
        <w:bottom w:val="none" w:sz="0" w:space="0" w:color="auto"/>
        <w:right w:val="none" w:sz="0" w:space="0" w:color="auto"/>
      </w:divBdr>
    </w:div>
    <w:div w:id="385564153">
      <w:bodyDiv w:val="1"/>
      <w:marLeft w:val="0"/>
      <w:marRight w:val="0"/>
      <w:marTop w:val="0"/>
      <w:marBottom w:val="0"/>
      <w:divBdr>
        <w:top w:val="none" w:sz="0" w:space="0" w:color="auto"/>
        <w:left w:val="none" w:sz="0" w:space="0" w:color="auto"/>
        <w:bottom w:val="none" w:sz="0" w:space="0" w:color="auto"/>
        <w:right w:val="none" w:sz="0" w:space="0" w:color="auto"/>
      </w:divBdr>
    </w:div>
    <w:div w:id="401026409">
      <w:bodyDiv w:val="1"/>
      <w:marLeft w:val="0"/>
      <w:marRight w:val="0"/>
      <w:marTop w:val="0"/>
      <w:marBottom w:val="0"/>
      <w:divBdr>
        <w:top w:val="none" w:sz="0" w:space="0" w:color="auto"/>
        <w:left w:val="none" w:sz="0" w:space="0" w:color="auto"/>
        <w:bottom w:val="none" w:sz="0" w:space="0" w:color="auto"/>
        <w:right w:val="none" w:sz="0" w:space="0" w:color="auto"/>
      </w:divBdr>
    </w:div>
    <w:div w:id="427968596">
      <w:bodyDiv w:val="1"/>
      <w:marLeft w:val="0"/>
      <w:marRight w:val="0"/>
      <w:marTop w:val="0"/>
      <w:marBottom w:val="0"/>
      <w:divBdr>
        <w:top w:val="none" w:sz="0" w:space="0" w:color="auto"/>
        <w:left w:val="none" w:sz="0" w:space="0" w:color="auto"/>
        <w:bottom w:val="none" w:sz="0" w:space="0" w:color="auto"/>
        <w:right w:val="none" w:sz="0" w:space="0" w:color="auto"/>
      </w:divBdr>
    </w:div>
    <w:div w:id="508104207">
      <w:bodyDiv w:val="1"/>
      <w:marLeft w:val="0"/>
      <w:marRight w:val="0"/>
      <w:marTop w:val="0"/>
      <w:marBottom w:val="0"/>
      <w:divBdr>
        <w:top w:val="none" w:sz="0" w:space="0" w:color="auto"/>
        <w:left w:val="none" w:sz="0" w:space="0" w:color="auto"/>
        <w:bottom w:val="none" w:sz="0" w:space="0" w:color="auto"/>
        <w:right w:val="none" w:sz="0" w:space="0" w:color="auto"/>
      </w:divBdr>
    </w:div>
    <w:div w:id="638267849">
      <w:bodyDiv w:val="1"/>
      <w:marLeft w:val="0"/>
      <w:marRight w:val="0"/>
      <w:marTop w:val="0"/>
      <w:marBottom w:val="0"/>
      <w:divBdr>
        <w:top w:val="none" w:sz="0" w:space="0" w:color="auto"/>
        <w:left w:val="none" w:sz="0" w:space="0" w:color="auto"/>
        <w:bottom w:val="none" w:sz="0" w:space="0" w:color="auto"/>
        <w:right w:val="none" w:sz="0" w:space="0" w:color="auto"/>
      </w:divBdr>
    </w:div>
    <w:div w:id="819200040">
      <w:bodyDiv w:val="1"/>
      <w:marLeft w:val="0"/>
      <w:marRight w:val="0"/>
      <w:marTop w:val="0"/>
      <w:marBottom w:val="0"/>
      <w:divBdr>
        <w:top w:val="none" w:sz="0" w:space="0" w:color="auto"/>
        <w:left w:val="none" w:sz="0" w:space="0" w:color="auto"/>
        <w:bottom w:val="none" w:sz="0" w:space="0" w:color="auto"/>
        <w:right w:val="none" w:sz="0" w:space="0" w:color="auto"/>
      </w:divBdr>
    </w:div>
    <w:div w:id="840781126">
      <w:bodyDiv w:val="1"/>
      <w:marLeft w:val="0"/>
      <w:marRight w:val="0"/>
      <w:marTop w:val="0"/>
      <w:marBottom w:val="0"/>
      <w:divBdr>
        <w:top w:val="none" w:sz="0" w:space="0" w:color="auto"/>
        <w:left w:val="none" w:sz="0" w:space="0" w:color="auto"/>
        <w:bottom w:val="none" w:sz="0" w:space="0" w:color="auto"/>
        <w:right w:val="none" w:sz="0" w:space="0" w:color="auto"/>
      </w:divBdr>
    </w:div>
    <w:div w:id="1007366619">
      <w:bodyDiv w:val="1"/>
      <w:marLeft w:val="0"/>
      <w:marRight w:val="0"/>
      <w:marTop w:val="0"/>
      <w:marBottom w:val="0"/>
      <w:divBdr>
        <w:top w:val="none" w:sz="0" w:space="0" w:color="auto"/>
        <w:left w:val="none" w:sz="0" w:space="0" w:color="auto"/>
        <w:bottom w:val="none" w:sz="0" w:space="0" w:color="auto"/>
        <w:right w:val="none" w:sz="0" w:space="0" w:color="auto"/>
      </w:divBdr>
    </w:div>
    <w:div w:id="1014767122">
      <w:bodyDiv w:val="1"/>
      <w:marLeft w:val="0"/>
      <w:marRight w:val="0"/>
      <w:marTop w:val="0"/>
      <w:marBottom w:val="0"/>
      <w:divBdr>
        <w:top w:val="none" w:sz="0" w:space="0" w:color="auto"/>
        <w:left w:val="none" w:sz="0" w:space="0" w:color="auto"/>
        <w:bottom w:val="none" w:sz="0" w:space="0" w:color="auto"/>
        <w:right w:val="none" w:sz="0" w:space="0" w:color="auto"/>
      </w:divBdr>
    </w:div>
    <w:div w:id="1143044714">
      <w:bodyDiv w:val="1"/>
      <w:marLeft w:val="0"/>
      <w:marRight w:val="0"/>
      <w:marTop w:val="0"/>
      <w:marBottom w:val="0"/>
      <w:divBdr>
        <w:top w:val="none" w:sz="0" w:space="0" w:color="auto"/>
        <w:left w:val="none" w:sz="0" w:space="0" w:color="auto"/>
        <w:bottom w:val="none" w:sz="0" w:space="0" w:color="auto"/>
        <w:right w:val="none" w:sz="0" w:space="0" w:color="auto"/>
      </w:divBdr>
    </w:div>
    <w:div w:id="1374234039">
      <w:bodyDiv w:val="1"/>
      <w:marLeft w:val="0"/>
      <w:marRight w:val="0"/>
      <w:marTop w:val="0"/>
      <w:marBottom w:val="0"/>
      <w:divBdr>
        <w:top w:val="none" w:sz="0" w:space="0" w:color="auto"/>
        <w:left w:val="none" w:sz="0" w:space="0" w:color="auto"/>
        <w:bottom w:val="none" w:sz="0" w:space="0" w:color="auto"/>
        <w:right w:val="none" w:sz="0" w:space="0" w:color="auto"/>
      </w:divBdr>
    </w:div>
    <w:div w:id="1450009910">
      <w:bodyDiv w:val="1"/>
      <w:marLeft w:val="0"/>
      <w:marRight w:val="0"/>
      <w:marTop w:val="0"/>
      <w:marBottom w:val="0"/>
      <w:divBdr>
        <w:top w:val="none" w:sz="0" w:space="0" w:color="auto"/>
        <w:left w:val="none" w:sz="0" w:space="0" w:color="auto"/>
        <w:bottom w:val="none" w:sz="0" w:space="0" w:color="auto"/>
        <w:right w:val="none" w:sz="0" w:space="0" w:color="auto"/>
      </w:divBdr>
    </w:div>
    <w:div w:id="1608393721">
      <w:bodyDiv w:val="1"/>
      <w:marLeft w:val="0"/>
      <w:marRight w:val="0"/>
      <w:marTop w:val="0"/>
      <w:marBottom w:val="0"/>
      <w:divBdr>
        <w:top w:val="none" w:sz="0" w:space="0" w:color="auto"/>
        <w:left w:val="none" w:sz="0" w:space="0" w:color="auto"/>
        <w:bottom w:val="none" w:sz="0" w:space="0" w:color="auto"/>
        <w:right w:val="none" w:sz="0" w:space="0" w:color="auto"/>
      </w:divBdr>
    </w:div>
    <w:div w:id="1771390541">
      <w:bodyDiv w:val="1"/>
      <w:marLeft w:val="0"/>
      <w:marRight w:val="0"/>
      <w:marTop w:val="0"/>
      <w:marBottom w:val="0"/>
      <w:divBdr>
        <w:top w:val="none" w:sz="0" w:space="0" w:color="auto"/>
        <w:left w:val="none" w:sz="0" w:space="0" w:color="auto"/>
        <w:bottom w:val="none" w:sz="0" w:space="0" w:color="auto"/>
        <w:right w:val="none" w:sz="0" w:space="0" w:color="auto"/>
      </w:divBdr>
    </w:div>
    <w:div w:id="1836257651">
      <w:bodyDiv w:val="1"/>
      <w:marLeft w:val="0"/>
      <w:marRight w:val="0"/>
      <w:marTop w:val="0"/>
      <w:marBottom w:val="0"/>
      <w:divBdr>
        <w:top w:val="none" w:sz="0" w:space="0" w:color="auto"/>
        <w:left w:val="none" w:sz="0" w:space="0" w:color="auto"/>
        <w:bottom w:val="none" w:sz="0" w:space="0" w:color="auto"/>
        <w:right w:val="none" w:sz="0" w:space="0" w:color="auto"/>
      </w:divBdr>
    </w:div>
    <w:div w:id="1840340014">
      <w:bodyDiv w:val="1"/>
      <w:marLeft w:val="0"/>
      <w:marRight w:val="0"/>
      <w:marTop w:val="0"/>
      <w:marBottom w:val="0"/>
      <w:divBdr>
        <w:top w:val="none" w:sz="0" w:space="0" w:color="auto"/>
        <w:left w:val="none" w:sz="0" w:space="0" w:color="auto"/>
        <w:bottom w:val="none" w:sz="0" w:space="0" w:color="auto"/>
        <w:right w:val="none" w:sz="0" w:space="0" w:color="auto"/>
      </w:divBdr>
    </w:div>
    <w:div w:id="1862740480">
      <w:bodyDiv w:val="1"/>
      <w:marLeft w:val="0"/>
      <w:marRight w:val="0"/>
      <w:marTop w:val="0"/>
      <w:marBottom w:val="0"/>
      <w:divBdr>
        <w:top w:val="none" w:sz="0" w:space="0" w:color="auto"/>
        <w:left w:val="none" w:sz="0" w:space="0" w:color="auto"/>
        <w:bottom w:val="none" w:sz="0" w:space="0" w:color="auto"/>
        <w:right w:val="none" w:sz="0" w:space="0" w:color="auto"/>
      </w:divBdr>
    </w:div>
    <w:div w:id="1970697172">
      <w:bodyDiv w:val="1"/>
      <w:marLeft w:val="0"/>
      <w:marRight w:val="0"/>
      <w:marTop w:val="0"/>
      <w:marBottom w:val="0"/>
      <w:divBdr>
        <w:top w:val="none" w:sz="0" w:space="0" w:color="auto"/>
        <w:left w:val="none" w:sz="0" w:space="0" w:color="auto"/>
        <w:bottom w:val="none" w:sz="0" w:space="0" w:color="auto"/>
        <w:right w:val="none" w:sz="0" w:space="0" w:color="auto"/>
      </w:divBdr>
    </w:div>
    <w:div w:id="1990745057">
      <w:bodyDiv w:val="1"/>
      <w:marLeft w:val="0"/>
      <w:marRight w:val="0"/>
      <w:marTop w:val="0"/>
      <w:marBottom w:val="0"/>
      <w:divBdr>
        <w:top w:val="none" w:sz="0" w:space="0" w:color="auto"/>
        <w:left w:val="none" w:sz="0" w:space="0" w:color="auto"/>
        <w:bottom w:val="none" w:sz="0" w:space="0" w:color="auto"/>
        <w:right w:val="none" w:sz="0" w:space="0" w:color="auto"/>
      </w:divBdr>
    </w:div>
    <w:div w:id="2045445370">
      <w:bodyDiv w:val="1"/>
      <w:marLeft w:val="0"/>
      <w:marRight w:val="0"/>
      <w:marTop w:val="0"/>
      <w:marBottom w:val="0"/>
      <w:divBdr>
        <w:top w:val="none" w:sz="0" w:space="0" w:color="auto"/>
        <w:left w:val="none" w:sz="0" w:space="0" w:color="auto"/>
        <w:bottom w:val="none" w:sz="0" w:space="0" w:color="auto"/>
        <w:right w:val="none" w:sz="0" w:space="0" w:color="auto"/>
      </w:divBdr>
    </w:div>
    <w:div w:id="2143037869">
      <w:bodyDiv w:val="1"/>
      <w:marLeft w:val="0"/>
      <w:marRight w:val="0"/>
      <w:marTop w:val="0"/>
      <w:marBottom w:val="0"/>
      <w:divBdr>
        <w:top w:val="none" w:sz="0" w:space="0" w:color="auto"/>
        <w:left w:val="none" w:sz="0" w:space="0" w:color="auto"/>
        <w:bottom w:val="none" w:sz="0" w:space="0" w:color="auto"/>
        <w:right w:val="none" w:sz="0" w:space="0" w:color="auto"/>
      </w:divBdr>
    </w:div>
    <w:div w:id="2146657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434</Words>
  <Characters>2475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Pushkar Charkha</dc:creator>
  <cp:keywords/>
  <cp:lastModifiedBy>Gitesh Tamboli</cp:lastModifiedBy>
  <cp:revision>5</cp:revision>
  <cp:lastPrinted>1899-12-31T18:30:00Z</cp:lastPrinted>
  <dcterms:created xsi:type="dcterms:W3CDTF">2025-02-18T11:17:00Z</dcterms:created>
  <dcterms:modified xsi:type="dcterms:W3CDTF">2025-03-03T07:03:00Z</dcterms:modified>
</cp:coreProperties>
</file>