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2CBD6006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8A629D">
        <w:rPr>
          <w:rFonts w:ascii="Times New Roman" w:hAnsi="Times New Roman" w:cs="Times New Roman"/>
        </w:rPr>
        <w:t>Gitesh Tamboli</w:t>
      </w:r>
    </w:p>
    <w:p w14:paraId="2E4A25A9" w14:textId="586ED244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8A629D">
        <w:rPr>
          <w:rFonts w:ascii="Times New Roman" w:hAnsi="Times New Roman" w:cs="Times New Roman"/>
        </w:rPr>
        <w:t>7</w:t>
      </w:r>
    </w:p>
    <w:p w14:paraId="50CE90A0" w14:textId="780AABFA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CCC4EEC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06AD4">
        <w:rPr>
          <w:rFonts w:ascii="Times New Roman" w:hAnsi="Times New Roman" w:cs="Times New Roman"/>
          <w:b/>
          <w:bCs/>
          <w:u w:val="single"/>
        </w:rPr>
        <w:t>4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5FA0D9FE" w14:textId="6E0CBB6E" w:rsidR="00AF623A" w:rsidRPr="00AF623A" w:rsidRDefault="00E03E13" w:rsidP="00AF623A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AF623A">
        <w:rPr>
          <w:rFonts w:cs="Times New Roman"/>
        </w:rPr>
        <w:t xml:space="preserve">Q. </w:t>
      </w:r>
      <w:r w:rsidR="00AF623A" w:rsidRPr="00AF623A">
        <w:rPr>
          <w:rFonts w:cs="Times New Roman"/>
        </w:rPr>
        <w:t>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AF623A" w:rsidRDefault="00AF623A" w:rsidP="00AF623A">
      <w:pPr>
        <w:ind w:left="720"/>
        <w:rPr>
          <w:rFonts w:cs="Times New Roman"/>
        </w:rPr>
      </w:pPr>
      <w:r w:rsidRPr="00AF623A">
        <w:rPr>
          <w:rFonts w:cs="Times New Roman"/>
        </w:rPr>
        <w:t>a) Accuracy</w:t>
      </w:r>
    </w:p>
    <w:p w14:paraId="485B46BE" w14:textId="77777777" w:rsidR="00AF623A" w:rsidRPr="00AF623A" w:rsidRDefault="00AF623A" w:rsidP="00AF623A">
      <w:pPr>
        <w:ind w:left="720"/>
        <w:rPr>
          <w:rFonts w:cs="Times New Roman"/>
        </w:rPr>
      </w:pPr>
      <w:r w:rsidRPr="00AF623A">
        <w:rPr>
          <w:rFonts w:cs="Times New Roman"/>
        </w:rPr>
        <w:t>b) Precision</w:t>
      </w:r>
    </w:p>
    <w:p w14:paraId="70B5B22D" w14:textId="77777777" w:rsidR="00AF623A" w:rsidRPr="00AF623A" w:rsidRDefault="00AF623A" w:rsidP="00AF623A">
      <w:pPr>
        <w:ind w:left="720"/>
        <w:rPr>
          <w:rFonts w:cs="Times New Roman"/>
        </w:rPr>
      </w:pPr>
      <w:r w:rsidRPr="00AF623A">
        <w:rPr>
          <w:rFonts w:cs="Times New Roman"/>
        </w:rPr>
        <w:t>c) Recall</w:t>
      </w:r>
    </w:p>
    <w:p w14:paraId="0581494F" w14:textId="77777777" w:rsidR="00AF623A" w:rsidRPr="00AF623A" w:rsidRDefault="00AF623A" w:rsidP="00AF623A">
      <w:pPr>
        <w:ind w:left="720"/>
        <w:rPr>
          <w:rFonts w:cs="Times New Roman"/>
        </w:rPr>
      </w:pPr>
      <w:r w:rsidRPr="00AF623A">
        <w:rPr>
          <w:rFonts w:cs="Times New Roman"/>
        </w:rPr>
        <w:t>d) F1-score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43ED263E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Objective:</w:t>
      </w:r>
    </w:p>
    <w:p w14:paraId="7BE0FF19" w14:textId="77777777" w:rsidR="008A629D" w:rsidRPr="008A629D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This assignment aims to implement a machine learning model for predicting heart disease risk.</w:t>
      </w:r>
    </w:p>
    <w:p w14:paraId="01A7557A" w14:textId="77777777" w:rsidR="008A629D" w:rsidRPr="008A629D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Learn how to assess classification models using metrics such as accuracy, precision, recall, and F1-score.</w:t>
      </w:r>
    </w:p>
    <w:p w14:paraId="0B86D24F" w14:textId="77777777" w:rsidR="008A629D" w:rsidRPr="008A629D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Gain hands-on experience in data preprocessing, model training, and performance evaluation.</w:t>
      </w:r>
    </w:p>
    <w:p w14:paraId="4E3EE1E3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Resources Used:</w:t>
      </w:r>
    </w:p>
    <w:p w14:paraId="5D6CA7DA" w14:textId="117B992C" w:rsidR="008A629D" w:rsidRPr="008A629D" w:rsidRDefault="008A629D" w:rsidP="008A629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2C704B62" w14:textId="77777777" w:rsidR="008A629D" w:rsidRPr="008A629D" w:rsidRDefault="008A629D" w:rsidP="008A629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Libraries: Pandas, Scikit-learn, Matplotlib, Seaborn</w:t>
      </w:r>
    </w:p>
    <w:p w14:paraId="6B08CBBC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Introduction to Machine Learning for Heart Disease Prediction:</w:t>
      </w:r>
    </w:p>
    <w:p w14:paraId="4B7CE308" w14:textId="77777777" w:rsidR="008A629D" w:rsidRPr="008A629D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Machine learning plays a vital role in healthcare by </w:t>
      </w:r>
      <w:proofErr w:type="spellStart"/>
      <w:r w:rsidRPr="008A629D">
        <w:rPr>
          <w:rFonts w:ascii="Times New Roman" w:hAnsi="Times New Roman" w:cs="Times New Roman"/>
        </w:rPr>
        <w:t>analyzing</w:t>
      </w:r>
      <w:proofErr w:type="spellEnd"/>
      <w:r w:rsidRPr="008A629D">
        <w:rPr>
          <w:rFonts w:ascii="Times New Roman" w:hAnsi="Times New Roman" w:cs="Times New Roman"/>
        </w:rPr>
        <w:t xml:space="preserve"> patient data to predict health risks such as heart disease.</w:t>
      </w:r>
    </w:p>
    <w:p w14:paraId="111E8DF0" w14:textId="77777777" w:rsidR="008A629D" w:rsidRPr="008A629D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Classification models help identify individuals at high risk, enabling early medical intervention.</w:t>
      </w:r>
    </w:p>
    <w:p w14:paraId="5C37F678" w14:textId="77777777" w:rsidR="008A629D" w:rsidRPr="008A629D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The dataset comprises heart health parameters, including age, sex, blood pressure, cholesterol levels, heart rate, and other relevant indicators.</w:t>
      </w:r>
    </w:p>
    <w:p w14:paraId="69F741F7" w14:textId="77777777" w:rsidR="008A629D" w:rsidRPr="008A629D" w:rsidRDefault="008A629D" w:rsidP="008A629D">
      <w:pPr>
        <w:rPr>
          <w:rFonts w:ascii="Times New Roman" w:hAnsi="Times New Roman" w:cs="Times New Roman"/>
          <w:b/>
          <w:bCs/>
        </w:rPr>
      </w:pPr>
      <w:r w:rsidRPr="008A629D">
        <w:rPr>
          <w:rFonts w:ascii="Times New Roman" w:hAnsi="Times New Roman" w:cs="Times New Roman"/>
          <w:b/>
          <w:bCs/>
        </w:rPr>
        <w:t>Methodology:</w:t>
      </w:r>
    </w:p>
    <w:p w14:paraId="4DAAA1E8" w14:textId="77777777" w:rsidR="008A629D" w:rsidRPr="008A629D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Data Collection and Preprocessing: </w:t>
      </w:r>
    </w:p>
    <w:p w14:paraId="261220D1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Load the dataset containing heart disease-related attributes.</w:t>
      </w:r>
    </w:p>
    <w:p w14:paraId="2081BC1B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Handle missing values and encode categorical variables.</w:t>
      </w:r>
    </w:p>
    <w:p w14:paraId="2C1A2AE8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Split the dataset into training and testing sets.</w:t>
      </w:r>
    </w:p>
    <w:p w14:paraId="02ECCA9F" w14:textId="77777777" w:rsidR="008A629D" w:rsidRPr="008A629D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Model Selection and Training: </w:t>
      </w:r>
    </w:p>
    <w:p w14:paraId="5125DC0D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3477B199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Train the selected model using the training dataset.</w:t>
      </w:r>
    </w:p>
    <w:p w14:paraId="6EE50103" w14:textId="77777777" w:rsidR="008A629D" w:rsidRPr="008A629D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Model Evaluation: </w:t>
      </w:r>
    </w:p>
    <w:p w14:paraId="6264C666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Generate predictions on the test dataset.</w:t>
      </w:r>
    </w:p>
    <w:p w14:paraId="4F1C3010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Use a confusion matrix to </w:t>
      </w:r>
      <w:proofErr w:type="spellStart"/>
      <w:r w:rsidRPr="008A629D">
        <w:rPr>
          <w:rFonts w:ascii="Times New Roman" w:hAnsi="Times New Roman" w:cs="Times New Roman"/>
        </w:rPr>
        <w:t>analyze</w:t>
      </w:r>
      <w:proofErr w:type="spellEnd"/>
      <w:r w:rsidRPr="008A629D">
        <w:rPr>
          <w:rFonts w:ascii="Times New Roman" w:hAnsi="Times New Roman" w:cs="Times New Roman"/>
        </w:rPr>
        <w:t xml:space="preserve"> model performance.</w:t>
      </w:r>
    </w:p>
    <w:p w14:paraId="076CBD11" w14:textId="77777777" w:rsidR="008A629D" w:rsidRPr="008A629D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Compute accuracy, precision, recall, and F1-score.</w:t>
      </w:r>
    </w:p>
    <w:p w14:paraId="719DF430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Confusion Matrix and Performance Metrics:</w:t>
      </w:r>
    </w:p>
    <w:p w14:paraId="53ADCC6C" w14:textId="77777777" w:rsidR="008A629D" w:rsidRPr="008A629D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Accuracy: Measures overall model correctness. </w:t>
      </w:r>
    </w:p>
    <w:p w14:paraId="4D883628" w14:textId="77777777" w:rsidR="008A629D" w:rsidRPr="008A629D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Formula: (TP + TN) / (TP + TN + FP + FN)</w:t>
      </w:r>
    </w:p>
    <w:p w14:paraId="7D927E16" w14:textId="77777777" w:rsidR="008A629D" w:rsidRPr="008A629D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Precision: Evaluates the proportion of correctly predicted positive cases. </w:t>
      </w:r>
    </w:p>
    <w:p w14:paraId="77FBFEDC" w14:textId="77777777" w:rsidR="008A629D" w:rsidRPr="008A629D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Formula: TP / (TP + FP)</w:t>
      </w:r>
    </w:p>
    <w:p w14:paraId="196D3B48" w14:textId="77777777" w:rsidR="008A629D" w:rsidRPr="008A629D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Recall (Sensitivity): Assesses the model's ability to identify actual positive cases. </w:t>
      </w:r>
    </w:p>
    <w:p w14:paraId="0E87E84A" w14:textId="77777777" w:rsidR="008A629D" w:rsidRPr="008A629D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Formula: TP / (TP + FN)</w:t>
      </w:r>
    </w:p>
    <w:p w14:paraId="0EE71C07" w14:textId="77777777" w:rsidR="008A629D" w:rsidRPr="008A629D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 xml:space="preserve">F1-score: Balances precision and recall. </w:t>
      </w:r>
    </w:p>
    <w:p w14:paraId="532AF469" w14:textId="77777777" w:rsidR="008A629D" w:rsidRPr="008A629D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Formula: 2 * (Precision * Recall) / (Precision + Recall)</w:t>
      </w:r>
    </w:p>
    <w:p w14:paraId="31EF3F01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lastRenderedPageBreak/>
        <w:t>Advantages of Machine Learning in Heart Disease Prediction:</w:t>
      </w:r>
    </w:p>
    <w:p w14:paraId="4250E18E" w14:textId="77777777" w:rsidR="008A629D" w:rsidRPr="008A629D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Facilitates early detection, potentially saving lives.</w:t>
      </w:r>
    </w:p>
    <w:p w14:paraId="33E9D669" w14:textId="77777777" w:rsidR="008A629D" w:rsidRPr="008A629D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Supports healthcare professionals in making data-driven decisions.</w:t>
      </w:r>
    </w:p>
    <w:p w14:paraId="2CD33B1C" w14:textId="77777777" w:rsidR="008A629D" w:rsidRPr="008A629D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Enhances patient care through timely medical interventions.</w:t>
      </w:r>
    </w:p>
    <w:p w14:paraId="3E8F6728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Disadvantages:</w:t>
      </w:r>
    </w:p>
    <w:p w14:paraId="1E753609" w14:textId="77777777" w:rsidR="008A629D" w:rsidRPr="008A629D" w:rsidRDefault="008A629D" w:rsidP="008A629D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Requires a large, high-quality dataset for optimal accuracy.</w:t>
      </w:r>
    </w:p>
    <w:p w14:paraId="11A6BC35" w14:textId="77777777" w:rsidR="008A629D" w:rsidRPr="008A629D" w:rsidRDefault="008A629D" w:rsidP="008A629D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Imbalanced datasets can affect model performance.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96"/>
      </w:tblGrid>
      <w:tr w:rsidR="00297BB8" w14:paraId="7038EBAA" w14:textId="77777777" w:rsidTr="00297BB8">
        <w:tc>
          <w:tcPr>
            <w:tcW w:w="4814" w:type="dxa"/>
          </w:tcPr>
          <w:p w14:paraId="5BF2067A" w14:textId="6B1D02CB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6330C9" wp14:editId="4F6B9763">
                  <wp:extent cx="2994660" cy="2529840"/>
                  <wp:effectExtent l="0" t="0" r="0" b="3810"/>
                  <wp:docPr id="16014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63" cy="25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099D57" w14:textId="77777777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9BE665" w14:textId="77777777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F86279" w14:textId="77777777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4A3917" w14:textId="77777777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EF5FBE" w14:textId="13E68A09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297BB8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D651B0E" wp14:editId="6B4B56CF">
                  <wp:extent cx="1962149" cy="1112520"/>
                  <wp:effectExtent l="0" t="0" r="635" b="0"/>
                  <wp:docPr id="88143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7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49" cy="111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66367A" w14:textId="77777777" w:rsidR="008A629D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  <w:b/>
          <w:bCs/>
        </w:rPr>
        <w:t>Conclusion:</w:t>
      </w:r>
    </w:p>
    <w:p w14:paraId="61C86F5C" w14:textId="176EF151" w:rsidR="00244C4F" w:rsidRPr="008A629D" w:rsidRDefault="008A629D" w:rsidP="008A629D">
      <w:pPr>
        <w:rPr>
          <w:rFonts w:ascii="Times New Roman" w:hAnsi="Times New Roman" w:cs="Times New Roman"/>
        </w:rPr>
      </w:pPr>
      <w:r w:rsidRPr="008A629D">
        <w:rPr>
          <w:rFonts w:ascii="Times New Roman" w:hAnsi="Times New Roman" w:cs="Times New Roman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97BB8"/>
    <w:rsid w:val="003A64F9"/>
    <w:rsid w:val="0040456B"/>
    <w:rsid w:val="00806AD4"/>
    <w:rsid w:val="008166BC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Gitesh Tamboli</cp:lastModifiedBy>
  <cp:revision>5</cp:revision>
  <cp:lastPrinted>1899-12-31T18:30:00Z</cp:lastPrinted>
  <dcterms:created xsi:type="dcterms:W3CDTF">2025-02-18T11:31:00Z</dcterms:created>
  <dcterms:modified xsi:type="dcterms:W3CDTF">2025-03-03T07:06:00Z</dcterms:modified>
</cp:coreProperties>
</file>